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2421" w14:textId="1DF12432" w:rsidR="00A50F05" w:rsidRDefault="00836CB8" w:rsidP="00A50F05">
      <w:pPr>
        <w:jc w:val="center"/>
        <w:rPr>
          <w:rFonts w:ascii="Proxima Nova" w:eastAsia="Proxima Nova" w:hAnsi="Proxima Nova" w:cs="Proxima Nova"/>
          <w:b/>
          <w:color w:val="073763"/>
          <w:sz w:val="30"/>
          <w:szCs w:val="30"/>
        </w:rPr>
      </w:pPr>
      <w:r>
        <w:rPr>
          <w:rFonts w:ascii="Proxima Nova" w:eastAsia="Proxima Nova" w:hAnsi="Proxima Nova" w:cs="Proxima Nova"/>
          <w:b/>
          <w:color w:val="073763"/>
          <w:sz w:val="30"/>
          <w:szCs w:val="30"/>
        </w:rPr>
        <w:t>ABAYOMI ROBERT ONAWOLE</w:t>
      </w:r>
    </w:p>
    <w:p w14:paraId="47066676" w14:textId="0AC1303A" w:rsidR="007A111C" w:rsidRDefault="007A111C" w:rsidP="00A50F05">
      <w:pPr>
        <w:jc w:val="center"/>
        <w:rPr>
          <w:rFonts w:ascii="Proxima Nova" w:eastAsia="Proxima Nova" w:hAnsi="Proxima Nova" w:cs="Proxima Nova"/>
          <w:b/>
          <w:color w:val="073763"/>
          <w:sz w:val="22"/>
          <w:szCs w:val="22"/>
        </w:rPr>
      </w:pPr>
      <w:r w:rsidRPr="007A111C">
        <w:rPr>
          <w:rFonts w:ascii="Proxima Nova" w:eastAsia="Proxima Nova" w:hAnsi="Proxima Nova" w:cs="Proxima Nova"/>
          <w:b/>
          <w:color w:val="073763"/>
          <w:sz w:val="22"/>
          <w:szCs w:val="22"/>
        </w:rPr>
        <w:t>Dev</w:t>
      </w:r>
      <w:r w:rsidR="00371413">
        <w:rPr>
          <w:rFonts w:ascii="Proxima Nova" w:eastAsia="Proxima Nova" w:hAnsi="Proxima Nova" w:cs="Proxima Nova"/>
          <w:b/>
          <w:color w:val="073763"/>
          <w:sz w:val="22"/>
          <w:szCs w:val="22"/>
        </w:rPr>
        <w:t>O</w:t>
      </w:r>
      <w:r>
        <w:rPr>
          <w:rFonts w:ascii="Proxima Nova" w:eastAsia="Proxima Nova" w:hAnsi="Proxima Nova" w:cs="Proxima Nova"/>
          <w:b/>
          <w:color w:val="073763"/>
          <w:sz w:val="22"/>
          <w:szCs w:val="22"/>
        </w:rPr>
        <w:t>p</w:t>
      </w:r>
      <w:r w:rsidRPr="007A111C">
        <w:rPr>
          <w:rFonts w:ascii="Proxima Nova" w:eastAsia="Proxima Nova" w:hAnsi="Proxima Nova" w:cs="Proxima Nova"/>
          <w:b/>
          <w:color w:val="073763"/>
          <w:sz w:val="22"/>
          <w:szCs w:val="22"/>
        </w:rPr>
        <w:t>s and Cloud Engineer</w:t>
      </w:r>
    </w:p>
    <w:p w14:paraId="6B86A50B" w14:textId="60D42022" w:rsidR="00E872F2" w:rsidRDefault="00E872F2" w:rsidP="00BB3CEE">
      <w:pPr>
        <w:ind w:left="2880" w:firstLine="720"/>
        <w:rPr>
          <w:rFonts w:ascii="Proxima Nova" w:eastAsia="Proxima Nova" w:hAnsi="Proxima Nova" w:cs="Proxima Nova"/>
          <w:sz w:val="20"/>
          <w:szCs w:val="20"/>
        </w:rPr>
      </w:pPr>
    </w:p>
    <w:p w14:paraId="71755098" w14:textId="65F2D731" w:rsidR="00492BA3" w:rsidRDefault="00492BA3" w:rsidP="00492BA3">
      <w:pP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Mobile: </w:t>
      </w:r>
      <w:r>
        <w:rPr>
          <w:rFonts w:ascii="Proxima Nova" w:eastAsia="Proxima Nova" w:hAnsi="Proxima Nova" w:cs="Proxima Nova"/>
          <w:sz w:val="20"/>
          <w:szCs w:val="20"/>
        </w:rPr>
        <w:tab/>
      </w:r>
      <w:r w:rsidRPr="00492BA3">
        <w:rPr>
          <w:rFonts w:ascii="Proxima Nova" w:eastAsia="Proxima Nova" w:hAnsi="Proxima Nova" w:cs="Proxima Nova"/>
          <w:sz w:val="20"/>
          <w:szCs w:val="20"/>
        </w:rPr>
        <w:t>+2349032633953 | +2349160765827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ab/>
        <w:t>LinkedIn:</w:t>
      </w:r>
      <w:r w:rsidRPr="00492BA3">
        <w:t xml:space="preserve"> </w:t>
      </w:r>
      <w:hyperlink r:id="rId7" w:history="1">
        <w:r w:rsidRPr="00613727">
          <w:rPr>
            <w:rStyle w:val="Hyperlink"/>
            <w:rFonts w:ascii="Proxima Nova" w:eastAsia="Proxima Nova" w:hAnsi="Proxima Nova" w:cs="Proxima Nova"/>
            <w:sz w:val="20"/>
            <w:szCs w:val="20"/>
          </w:rPr>
          <w:t>https://www.linkedin.com/in/abayomi-robert-onawole/</w:t>
        </w:r>
      </w:hyperlink>
    </w:p>
    <w:p w14:paraId="0CE1C259" w14:textId="4A9730A0" w:rsidR="00492BA3" w:rsidRDefault="00492BA3" w:rsidP="00492BA3">
      <w:pPr>
        <w:rPr>
          <w:rFonts w:ascii="Proxima Nova" w:eastAsia="Proxima Nova" w:hAnsi="Proxima Nova" w:cs="Proxima Nova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sz w:val="20"/>
          <w:szCs w:val="20"/>
        </w:rPr>
        <w:t>Email:</w:t>
      </w:r>
      <w:r>
        <w:rPr>
          <w:rFonts w:ascii="Proxima Nova" w:eastAsia="Proxima Nova" w:hAnsi="Proxima Nova" w:cs="Proxima Nova"/>
          <w:sz w:val="20"/>
          <w:szCs w:val="20"/>
        </w:rPr>
        <w:tab/>
      </w:r>
      <w:r>
        <w:rPr>
          <w:rStyle w:val="Hyperlink"/>
          <w:rFonts w:ascii="Proxima Nova" w:eastAsia="Proxima Nova" w:hAnsi="Proxima Nova" w:cs="Proxima Nova"/>
          <w:sz w:val="20"/>
          <w:szCs w:val="20"/>
        </w:rPr>
        <w:fldChar w:fldCharType="begin"/>
      </w:r>
      <w:r>
        <w:rPr>
          <w:rStyle w:val="Hyperlink"/>
          <w:rFonts w:ascii="Proxima Nova" w:eastAsia="Proxima Nova" w:hAnsi="Proxima Nova" w:cs="Proxima Nova"/>
          <w:sz w:val="20"/>
          <w:szCs w:val="20"/>
        </w:rPr>
        <w:instrText xml:space="preserve"> HYPERLINK "http://Abayomirobertonawole@gmail.com" </w:instrText>
      </w:r>
      <w:r>
        <w:rPr>
          <w:rStyle w:val="Hyperlink"/>
          <w:rFonts w:ascii="Proxima Nova" w:eastAsia="Proxima Nova" w:hAnsi="Proxima Nova" w:cs="Proxima Nova"/>
          <w:sz w:val="20"/>
          <w:szCs w:val="20"/>
        </w:rPr>
        <w:fldChar w:fldCharType="separate"/>
      </w:r>
      <w:r w:rsidRPr="002F66FC">
        <w:rPr>
          <w:rStyle w:val="Hyperlink"/>
          <w:rFonts w:ascii="Proxima Nova" w:eastAsia="Proxima Nova" w:hAnsi="Proxima Nova" w:cs="Proxima Nova"/>
          <w:sz w:val="20"/>
          <w:szCs w:val="20"/>
        </w:rPr>
        <w:t>Abayomirobertonawole@gmail.com</w:t>
      </w:r>
      <w:r>
        <w:rPr>
          <w:rStyle w:val="Hyperlink"/>
          <w:rFonts w:ascii="Proxima Nova" w:eastAsia="Proxima Nova" w:hAnsi="Proxima Nova" w:cs="Proxima Nova"/>
          <w:sz w:val="20"/>
          <w:szCs w:val="20"/>
        </w:rPr>
        <w:fldChar w:fldCharType="end"/>
      </w:r>
      <w:r>
        <w:rPr>
          <w:rFonts w:ascii="Proxima Nova" w:eastAsia="Proxima Nova" w:hAnsi="Proxima Nova" w:cs="Proxima Nova"/>
          <w:sz w:val="20"/>
          <w:szCs w:val="20"/>
        </w:rPr>
        <w:tab/>
        <w:t xml:space="preserve">            Portfolio:</w:t>
      </w:r>
      <w:r w:rsidRPr="00492BA3">
        <w:rPr>
          <w:rFonts w:ascii="AppleSystemUIFont" w:eastAsia="Arial" w:hAnsi="AppleSystemUIFont" w:cs="AppleSystemUIFont"/>
          <w:sz w:val="26"/>
          <w:szCs w:val="26"/>
          <w:u w:val="single"/>
        </w:rPr>
        <w:t xml:space="preserve"> </w:t>
      </w:r>
      <w:hyperlink r:id="rId8" w:history="1">
        <w:r w:rsidR="00613727" w:rsidRPr="00613727">
          <w:rPr>
            <w:rStyle w:val="Hyperlink"/>
            <w:rFonts w:ascii="Proxima Nova" w:eastAsia="Proxima Nova" w:hAnsi="Proxima Nova" w:cs="Proxima Nova"/>
            <w:sz w:val="20"/>
            <w:szCs w:val="20"/>
            <w:u w:val="none"/>
          </w:rPr>
          <w:t>Github</w:t>
        </w:r>
      </w:hyperlink>
      <w:r w:rsidR="00613727" w:rsidRPr="00613727">
        <w:rPr>
          <w:rFonts w:ascii="Proxima Nova" w:eastAsia="Proxima Nova" w:hAnsi="Proxima Nova" w:cs="Proxima Nova"/>
          <w:sz w:val="20"/>
          <w:szCs w:val="20"/>
        </w:rPr>
        <w:t xml:space="preserve">   | </w:t>
      </w:r>
      <w:hyperlink r:id="rId9" w:history="1">
        <w:r w:rsidR="00613727" w:rsidRPr="00613727">
          <w:rPr>
            <w:rStyle w:val="Hyperlink"/>
            <w:rFonts w:ascii="Proxima Nova" w:eastAsia="Proxima Nova" w:hAnsi="Proxima Nova" w:cs="Proxima Nova"/>
            <w:sz w:val="20"/>
            <w:szCs w:val="20"/>
            <w:u w:val="none"/>
          </w:rPr>
          <w:t>https://yomex96.</w:t>
        </w:r>
        <w:r w:rsidR="00613727" w:rsidRPr="00613727">
          <w:rPr>
            <w:rStyle w:val="Hyperlink"/>
            <w:rFonts w:ascii="Proxima Nova" w:eastAsia="Proxima Nova" w:hAnsi="Proxima Nova" w:cs="Proxima Nova"/>
            <w:sz w:val="20"/>
            <w:szCs w:val="20"/>
            <w:u w:val="none"/>
          </w:rPr>
          <w:t>g</w:t>
        </w:r>
        <w:r w:rsidR="00613727" w:rsidRPr="00613727">
          <w:rPr>
            <w:rStyle w:val="Hyperlink"/>
            <w:rFonts w:ascii="Proxima Nova" w:eastAsia="Proxima Nova" w:hAnsi="Proxima Nova" w:cs="Proxima Nova"/>
            <w:sz w:val="20"/>
            <w:szCs w:val="20"/>
            <w:u w:val="none"/>
          </w:rPr>
          <w:t>ithub.io</w:t>
        </w:r>
      </w:hyperlink>
    </w:p>
    <w:p w14:paraId="3EE7E66A" w14:textId="77777777" w:rsidR="00492BA3" w:rsidRPr="000A000E" w:rsidRDefault="00492BA3" w:rsidP="00492BA3">
      <w:pPr>
        <w:rPr>
          <w:rFonts w:ascii="Proxima Nova" w:eastAsia="Proxima Nova" w:hAnsi="Proxima Nova" w:cs="Proxima Nova"/>
          <w:sz w:val="20"/>
          <w:szCs w:val="20"/>
        </w:rPr>
      </w:pPr>
    </w:p>
    <w:p w14:paraId="70ECDDBF" w14:textId="17F3EFE2" w:rsidR="007304AF" w:rsidRPr="008A478E" w:rsidRDefault="008A478E" w:rsidP="008A478E">
      <w:pPr>
        <w:keepNext/>
        <w:keepLines/>
        <w:pBdr>
          <w:bottom w:val="single" w:sz="4" w:space="1" w:color="000000"/>
        </w:pBdr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>Professional Summary</w:t>
      </w:r>
    </w:p>
    <w:p w14:paraId="231C2907" w14:textId="4EC53C7A" w:rsidR="00A33307" w:rsidRPr="00A33307" w:rsidRDefault="00A33307" w:rsidP="00A33307">
      <w:pPr>
        <w:rPr>
          <w:rFonts w:ascii="Proxima Nova" w:eastAsia="Proxima Nova" w:hAnsi="Proxima Nova" w:cs="Proxima Nova"/>
          <w:sz w:val="20"/>
          <w:szCs w:val="20"/>
        </w:rPr>
      </w:pPr>
      <w:r w:rsidRPr="00A33307">
        <w:rPr>
          <w:rFonts w:ascii="Proxima Nova" w:eastAsia="Proxima Nova" w:hAnsi="Proxima Nova" w:cs="Proxima Nova"/>
          <w:sz w:val="20"/>
          <w:szCs w:val="20"/>
        </w:rPr>
        <w:t xml:space="preserve">Cloud &amp; DevOps Engineer with hands-on experience architecting and implementing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multi-cloud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 solutions across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Amazon Web Services (AWS)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 and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Microsoft Azure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. Skilled in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Infrastructure as Code (</w:t>
      </w:r>
      <w:proofErr w:type="spellStart"/>
      <w:r w:rsidRPr="00A33307">
        <w:rPr>
          <w:rFonts w:ascii="Proxima Nova" w:eastAsia="Proxima Nova" w:hAnsi="Proxima Nova" w:cs="Proxima Nova"/>
          <w:bCs/>
          <w:sz w:val="20"/>
          <w:szCs w:val="20"/>
        </w:rPr>
        <w:t>IaC</w:t>
      </w:r>
      <w:proofErr w:type="spellEnd"/>
      <w:r w:rsidRPr="00A33307">
        <w:rPr>
          <w:rFonts w:ascii="Proxima Nova" w:eastAsia="Proxima Nova" w:hAnsi="Proxima Nova" w:cs="Proxima Nova"/>
          <w:bCs/>
          <w:sz w:val="20"/>
          <w:szCs w:val="20"/>
        </w:rPr>
        <w:t>)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container orchestration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security hardening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, and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cost optimization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 for scalable, secure, and high-performance systems. Proven track record of automating deployments, optimizing cloud infrastructure, and delivering production-ready solutions using AWS services such as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Amazon Elastic Compute Cloud (EC2)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,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Simple Storage Service (S3)</w:t>
      </w:r>
      <w:r w:rsidRPr="00A33307">
        <w:rPr>
          <w:rFonts w:ascii="Proxima Nova" w:eastAsia="Proxima Nova" w:hAnsi="Proxima Nova" w:cs="Proxima Nova"/>
          <w:sz w:val="20"/>
          <w:szCs w:val="20"/>
        </w:rPr>
        <w:t xml:space="preserve">, and </w:t>
      </w:r>
      <w:r w:rsidRPr="00A33307">
        <w:rPr>
          <w:rFonts w:ascii="Proxima Nova" w:eastAsia="Proxima Nova" w:hAnsi="Proxima Nova" w:cs="Proxima Nova"/>
          <w:bCs/>
          <w:sz w:val="20"/>
          <w:szCs w:val="20"/>
        </w:rPr>
        <w:t>AWS Lambda</w:t>
      </w:r>
      <w:r w:rsidRPr="00A33307">
        <w:rPr>
          <w:rFonts w:ascii="Proxima Nova" w:eastAsia="Proxima Nova" w:hAnsi="Proxima Nova" w:cs="Proxima Nova"/>
          <w:sz w:val="20"/>
          <w:szCs w:val="20"/>
        </w:rPr>
        <w:t>, as well as Azure equivalents. Adept at collaborating with cross-functional teams to ensure seamless integration of DevOps best practices and meeting project goals on time.</w:t>
      </w:r>
    </w:p>
    <w:p w14:paraId="6E769D06" w14:textId="77777777" w:rsidR="0084677A" w:rsidRPr="00BB3CEE" w:rsidRDefault="0084677A" w:rsidP="0084677A">
      <w:pPr>
        <w:rPr>
          <w:rFonts w:ascii="Proxima Nova" w:eastAsia="Proxima Nova" w:hAnsi="Proxima Nova" w:cs="Proxima Nova"/>
          <w:sz w:val="20"/>
          <w:szCs w:val="20"/>
        </w:rPr>
      </w:pPr>
    </w:p>
    <w:p w14:paraId="5E70E381" w14:textId="6569F8C4" w:rsidR="00BB3CEE" w:rsidRPr="008A00F0" w:rsidRDefault="00BB3CEE" w:rsidP="008A00F0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>TECHNICAL SKILLS</w:t>
      </w:r>
    </w:p>
    <w:p w14:paraId="19D425D2" w14:textId="00639563" w:rsidR="00BB3CEE" w:rsidRDefault="00BB3CEE" w:rsidP="00E64226">
      <w:pPr>
        <w:jc w:val="both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395"/>
        <w:gridCol w:w="5940"/>
      </w:tblGrid>
      <w:tr w:rsidR="00D07A1D" w14:paraId="3505C058" w14:textId="77777777" w:rsidTr="00D07A1D">
        <w:tc>
          <w:tcPr>
            <w:tcW w:w="5395" w:type="dxa"/>
          </w:tcPr>
          <w:p w14:paraId="0D00440B" w14:textId="4DF07790" w:rsidR="00D07A1D" w:rsidRDefault="00D07A1D" w:rsidP="00D07A1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Cloud Platforms</w:t>
            </w:r>
          </w:p>
        </w:tc>
        <w:tc>
          <w:tcPr>
            <w:tcW w:w="5940" w:type="dxa"/>
          </w:tcPr>
          <w:p w14:paraId="5E3F1497" w14:textId="6F8FAC79" w:rsidR="00D07A1D" w:rsidRDefault="00D07A1D" w:rsidP="00D07A1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Aws (EC2 </w:t>
            </w:r>
            <w:r w:rsidRPr="00D07A1D">
              <w:rPr>
                <w:rFonts w:ascii="Proxima Nova" w:eastAsia="Proxima Nova" w:hAnsi="Proxima Nova" w:cs="Proxima Nova"/>
                <w:sz w:val="20"/>
                <w:szCs w:val="20"/>
              </w:rPr>
              <w:t>S3, DynamoDB, VPC, Lambda</w:t>
            </w:r>
            <w:r w:rsidRPr="00D07A1D">
              <w:rPr>
                <w:rFonts w:ascii="Calibri" w:eastAsia="Calibri" w:hAnsi="Calibri" w:cs="Calibri"/>
              </w:rPr>
              <w:t xml:space="preserve"> </w:t>
            </w:r>
            <w:r w:rsidRPr="00D07A1D">
              <w:rPr>
                <w:rFonts w:ascii="Proxima Nova" w:eastAsia="Proxima Nova" w:hAnsi="Proxima Nova" w:cs="Proxima Nova"/>
                <w:sz w:val="20"/>
                <w:szCs w:val="20"/>
              </w:rPr>
              <w:t>Amplify, ECS, RDS, EKS, IAM) and Microsoft Azure (AKS)</w:t>
            </w:r>
          </w:p>
        </w:tc>
      </w:tr>
      <w:tr w:rsidR="00D07A1D" w14:paraId="797222A9" w14:textId="77777777" w:rsidTr="00D07A1D">
        <w:tc>
          <w:tcPr>
            <w:tcW w:w="5395" w:type="dxa"/>
          </w:tcPr>
          <w:p w14:paraId="5CFA0645" w14:textId="7F8F6E51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Build Tools</w:t>
            </w:r>
          </w:p>
        </w:tc>
        <w:tc>
          <w:tcPr>
            <w:tcW w:w="5940" w:type="dxa"/>
          </w:tcPr>
          <w:p w14:paraId="7ECF8018" w14:textId="1C11FE6B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D07A1D">
              <w:rPr>
                <w:rFonts w:ascii="Proxima Nova" w:eastAsia="Proxima Nova" w:hAnsi="Proxima Nova" w:cs="Proxima Nova"/>
                <w:sz w:val="20"/>
                <w:szCs w:val="20"/>
              </w:rPr>
              <w:t>Gradle and Maven</w:t>
            </w:r>
          </w:p>
        </w:tc>
      </w:tr>
      <w:tr w:rsidR="00D07A1D" w14:paraId="0E6E1C55" w14:textId="77777777" w:rsidTr="00D07A1D">
        <w:tc>
          <w:tcPr>
            <w:tcW w:w="5395" w:type="dxa"/>
          </w:tcPr>
          <w:p w14:paraId="2AA896AC" w14:textId="559451C1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D07A1D">
              <w:rPr>
                <w:rFonts w:ascii="Proxima Nova" w:eastAsia="Proxima Nova" w:hAnsi="Proxima Nova" w:cs="Proxima Nova"/>
                <w:sz w:val="20"/>
                <w:szCs w:val="20"/>
              </w:rPr>
              <w:t>Containers and Orchestration</w:t>
            </w:r>
          </w:p>
        </w:tc>
        <w:tc>
          <w:tcPr>
            <w:tcW w:w="5940" w:type="dxa"/>
          </w:tcPr>
          <w:p w14:paraId="20A8FFE8" w14:textId="4581C7F9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D07A1D">
              <w:rPr>
                <w:rFonts w:ascii="Proxima Nova" w:eastAsia="Proxima Nova" w:hAnsi="Proxima Nova" w:cs="Proxima Nova"/>
                <w:sz w:val="20"/>
                <w:szCs w:val="20"/>
              </w:rPr>
              <w:t>Docker and Kubernetes</w:t>
            </w:r>
          </w:p>
        </w:tc>
      </w:tr>
      <w:tr w:rsidR="00D07A1D" w14:paraId="0E63E5A7" w14:textId="77777777" w:rsidTr="00D07A1D">
        <w:tc>
          <w:tcPr>
            <w:tcW w:w="5395" w:type="dxa"/>
          </w:tcPr>
          <w:p w14:paraId="3141B36F" w14:textId="19BEB791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Scripting</w:t>
            </w:r>
          </w:p>
        </w:tc>
        <w:tc>
          <w:tcPr>
            <w:tcW w:w="5940" w:type="dxa"/>
          </w:tcPr>
          <w:p w14:paraId="408D78E6" w14:textId="216E4494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Python, Go and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>Shell (Bash)</w:t>
            </w:r>
          </w:p>
        </w:tc>
      </w:tr>
      <w:tr w:rsidR="00D07A1D" w14:paraId="512F2F2B" w14:textId="77777777" w:rsidTr="00D07A1D">
        <w:trPr>
          <w:trHeight w:val="390"/>
        </w:trPr>
        <w:tc>
          <w:tcPr>
            <w:tcW w:w="5395" w:type="dxa"/>
          </w:tcPr>
          <w:p w14:paraId="1E836CDB" w14:textId="0EFBCEA3" w:rsidR="00D07A1D" w:rsidRDefault="00B272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Configuration Management</w:t>
            </w: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32F3E1EE" w14:textId="553E2B90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Ansible</w:t>
            </w:r>
          </w:p>
        </w:tc>
      </w:tr>
      <w:tr w:rsidR="00D07A1D" w14:paraId="2770D909" w14:textId="77777777" w:rsidTr="00D07A1D">
        <w:tc>
          <w:tcPr>
            <w:tcW w:w="5395" w:type="dxa"/>
          </w:tcPr>
          <w:p w14:paraId="1A3157F2" w14:textId="311DE3F7" w:rsidR="00D07A1D" w:rsidRDefault="00B272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Infrastructure as Code</w:t>
            </w: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720791CA" w14:textId="32DDEF5F" w:rsidR="00D07A1D" w:rsidRDefault="00B272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Terraform</w:t>
            </w:r>
            <w:r w:rsidR="00613727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and cloud formation</w:t>
            </w:r>
          </w:p>
        </w:tc>
      </w:tr>
      <w:tr w:rsidR="00D07A1D" w14:paraId="4A6F272B" w14:textId="77777777" w:rsidTr="00D07A1D">
        <w:tc>
          <w:tcPr>
            <w:tcW w:w="5395" w:type="dxa"/>
          </w:tcPr>
          <w:p w14:paraId="2F43026A" w14:textId="5239AD64" w:rsidR="00D07A1D" w:rsidRDefault="00CC7981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CC7981">
              <w:rPr>
                <w:rFonts w:ascii="Proxima Nova" w:eastAsia="Proxima Nova" w:hAnsi="Proxima Nova" w:cs="Proxima Nova"/>
                <w:sz w:val="20"/>
                <w:szCs w:val="20"/>
              </w:rPr>
              <w:t>CI/CD</w:t>
            </w:r>
            <w:r w:rsidRPr="00CC7981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38C075AC" w14:textId="0734E336" w:rsidR="00D07A1D" w:rsidRDefault="00EC788F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EC788F">
              <w:rPr>
                <w:rFonts w:ascii="Proxima Nova" w:eastAsia="Proxima Nova" w:hAnsi="Proxima Nova" w:cs="Proxima Nova"/>
                <w:sz w:val="20"/>
                <w:szCs w:val="20"/>
              </w:rPr>
              <w:t>GitHub Actions, Gitlab and Jenkins</w:t>
            </w:r>
          </w:p>
        </w:tc>
      </w:tr>
      <w:tr w:rsidR="00D07A1D" w14:paraId="790B2A09" w14:textId="77777777" w:rsidTr="00D07A1D">
        <w:tc>
          <w:tcPr>
            <w:tcW w:w="5395" w:type="dxa"/>
          </w:tcPr>
          <w:p w14:paraId="253E74BD" w14:textId="6E915AED" w:rsidR="00D07A1D" w:rsidRDefault="00CC7981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CC7981">
              <w:rPr>
                <w:rFonts w:ascii="Proxima Nova" w:eastAsia="Proxima Nova" w:hAnsi="Proxima Nova" w:cs="Proxima Nova"/>
                <w:sz w:val="20"/>
                <w:szCs w:val="20"/>
              </w:rPr>
              <w:t>Monitoring and Logging</w:t>
            </w:r>
            <w:r w:rsidRPr="00CC7981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  <w:tc>
          <w:tcPr>
            <w:tcW w:w="5940" w:type="dxa"/>
          </w:tcPr>
          <w:p w14:paraId="68114183" w14:textId="0BCB2F76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Cloud watch, Prometheus, Datadog, Splunk and Grafana</w:t>
            </w:r>
          </w:p>
        </w:tc>
      </w:tr>
      <w:tr w:rsidR="00D07A1D" w14:paraId="30352545" w14:textId="77777777" w:rsidTr="00D07A1D">
        <w:tc>
          <w:tcPr>
            <w:tcW w:w="5395" w:type="dxa"/>
          </w:tcPr>
          <w:p w14:paraId="3C58873E" w14:textId="7FDFBB97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Security and Compliance</w:t>
            </w:r>
          </w:p>
        </w:tc>
        <w:tc>
          <w:tcPr>
            <w:tcW w:w="5940" w:type="dxa"/>
          </w:tcPr>
          <w:p w14:paraId="2B4925A0" w14:textId="70CC07AB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IAM, Security Groups, Encryption, Vulnerability scanning</w:t>
            </w:r>
          </w:p>
        </w:tc>
      </w:tr>
      <w:tr w:rsidR="00D07A1D" w14:paraId="5D9506A8" w14:textId="77777777" w:rsidTr="00D07A1D">
        <w:tc>
          <w:tcPr>
            <w:tcW w:w="5395" w:type="dxa"/>
          </w:tcPr>
          <w:p w14:paraId="01E3A01C" w14:textId="4279AB5E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Databases</w:t>
            </w:r>
          </w:p>
        </w:tc>
        <w:tc>
          <w:tcPr>
            <w:tcW w:w="5940" w:type="dxa"/>
          </w:tcPr>
          <w:p w14:paraId="1482160F" w14:textId="5B93391F" w:rsidR="00D07A1D" w:rsidRDefault="00EC788F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EC788F">
              <w:rPr>
                <w:rFonts w:ascii="Proxima Nova" w:eastAsia="Proxima Nova" w:hAnsi="Proxima Nova" w:cs="Proxima Nova"/>
                <w:sz w:val="20"/>
                <w:szCs w:val="20"/>
              </w:rPr>
              <w:t>MongoDB, MySQL, DynamoDB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</w:tr>
      <w:tr w:rsidR="00D07A1D" w14:paraId="3089EF77" w14:textId="77777777" w:rsidTr="00D07A1D">
        <w:tc>
          <w:tcPr>
            <w:tcW w:w="5395" w:type="dxa"/>
          </w:tcPr>
          <w:p w14:paraId="392D3745" w14:textId="5769C218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Networking</w:t>
            </w:r>
          </w:p>
        </w:tc>
        <w:tc>
          <w:tcPr>
            <w:tcW w:w="5940" w:type="dxa"/>
          </w:tcPr>
          <w:p w14:paraId="16AE1C8C" w14:textId="490EC546" w:rsidR="00D07A1D" w:rsidRDefault="00EC788F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EC788F">
              <w:rPr>
                <w:rFonts w:ascii="Proxima Nova" w:eastAsia="Proxima Nova" w:hAnsi="Proxima Nova" w:cs="Proxima Nova"/>
                <w:sz w:val="20"/>
                <w:szCs w:val="20"/>
              </w:rPr>
              <w:t>TCP/IP, DNS, Load Balancing, Firewalls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</w:tr>
      <w:tr w:rsidR="00D07A1D" w14:paraId="1A640876" w14:textId="77777777" w:rsidTr="00D07A1D">
        <w:tc>
          <w:tcPr>
            <w:tcW w:w="5395" w:type="dxa"/>
          </w:tcPr>
          <w:p w14:paraId="36B48272" w14:textId="481803AB" w:rsidR="00D07A1D" w:rsidRDefault="00D07A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sz w:val="20"/>
                <w:szCs w:val="20"/>
              </w:rPr>
              <w:t>Collaboration &amp; Agile</w:t>
            </w:r>
          </w:p>
        </w:tc>
        <w:tc>
          <w:tcPr>
            <w:tcW w:w="5940" w:type="dxa"/>
          </w:tcPr>
          <w:p w14:paraId="45FD1D90" w14:textId="299066E1" w:rsidR="00D07A1D" w:rsidRDefault="00EC788F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EC788F">
              <w:rPr>
                <w:rFonts w:ascii="Proxima Nova" w:eastAsia="Proxima Nova" w:hAnsi="Proxima Nova" w:cs="Proxima Nova"/>
                <w:sz w:val="20"/>
                <w:szCs w:val="20"/>
              </w:rPr>
              <w:t>Jira, Confluence, Agile Methodologies</w:t>
            </w:r>
            <w:r w:rsidRPr="00EC788F"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  <w:r>
              <w:rPr>
                <w:rFonts w:ascii="Proxima Nova" w:eastAsia="Proxima Nova" w:hAnsi="Proxima Nova" w:cs="Proxima Nova"/>
                <w:sz w:val="20"/>
                <w:szCs w:val="20"/>
              </w:rPr>
              <w:t xml:space="preserve"> </w:t>
            </w:r>
          </w:p>
        </w:tc>
      </w:tr>
      <w:tr w:rsidR="00D07A1D" w14:paraId="10FA5AF6" w14:textId="77777777" w:rsidTr="00D07A1D">
        <w:tc>
          <w:tcPr>
            <w:tcW w:w="5395" w:type="dxa"/>
          </w:tcPr>
          <w:p w14:paraId="4D348DA1" w14:textId="6C404E76" w:rsidR="00D07A1D" w:rsidRDefault="00B2721D" w:rsidP="00D07A1D">
            <w:pPr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Operating System</w:t>
            </w:r>
          </w:p>
        </w:tc>
        <w:tc>
          <w:tcPr>
            <w:tcW w:w="5940" w:type="dxa"/>
          </w:tcPr>
          <w:p w14:paraId="742A2C82" w14:textId="65F52F9D" w:rsidR="00D07A1D" w:rsidRDefault="00B2721D" w:rsidP="00D07A1D">
            <w:pPr>
              <w:jc w:val="both"/>
              <w:rPr>
                <w:rFonts w:ascii="Calibri" w:eastAsia="Calibri" w:hAnsi="Calibri" w:cs="Calibri"/>
              </w:rPr>
            </w:pPr>
            <w:r w:rsidRPr="00B2721D">
              <w:rPr>
                <w:rFonts w:ascii="Proxima Nova" w:eastAsia="Proxima Nova" w:hAnsi="Proxima Nova" w:cs="Proxima Nova"/>
                <w:sz w:val="20"/>
                <w:szCs w:val="20"/>
              </w:rPr>
              <w:t>Linux</w:t>
            </w:r>
          </w:p>
        </w:tc>
      </w:tr>
    </w:tbl>
    <w:p w14:paraId="2C489D0B" w14:textId="77777777" w:rsidR="000A0D40" w:rsidRDefault="000A0D40" w:rsidP="00E64226">
      <w:pPr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2CAD38C0" w14:textId="77777777" w:rsidR="00733469" w:rsidRDefault="00733469" w:rsidP="00733469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>WORK EXPERIENCE / ACTIVITIES</w:t>
      </w:r>
    </w:p>
    <w:p w14:paraId="0C66F87E" w14:textId="362318E8" w:rsidR="00733469" w:rsidRDefault="00733469" w:rsidP="00733469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p w14:paraId="7CED7498" w14:textId="6D8CEE99" w:rsidR="007B48BE" w:rsidRPr="007B48BE" w:rsidRDefault="007B48BE" w:rsidP="007B48BE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7B48BE">
        <w:rPr>
          <w:rFonts w:ascii="Proxima Nova" w:eastAsia="Proxima Nova" w:hAnsi="Proxima Nova" w:cs="Proxima Nova"/>
          <w:b/>
          <w:bCs/>
          <w:sz w:val="20"/>
          <w:szCs w:val="20"/>
        </w:rPr>
        <w:t>Tech</w:t>
      </w:r>
      <w:r w:rsidR="005A6E12" w:rsidRPr="005A6E12"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r w:rsidRPr="007B48BE">
        <w:rPr>
          <w:rFonts w:ascii="Proxima Nova" w:eastAsia="Proxima Nova" w:hAnsi="Proxima Nova" w:cs="Proxima Nova"/>
          <w:b/>
          <w:bCs/>
          <w:sz w:val="20"/>
          <w:szCs w:val="20"/>
        </w:rPr>
        <w:t>Nova Solutions Ltd. (Contract)</w:t>
      </w:r>
      <w:r w:rsidRPr="007B48BE">
        <w:rPr>
          <w:rFonts w:ascii="Proxima Nova" w:eastAsia="Proxima Nova" w:hAnsi="Proxima Nova" w:cs="Proxima Nova"/>
          <w:sz w:val="20"/>
          <w:szCs w:val="20"/>
        </w:rPr>
        <w:t xml:space="preserve"> – </w:t>
      </w:r>
      <w:r w:rsidRPr="007B48BE">
        <w:rPr>
          <w:rFonts w:ascii="Proxima Nova" w:eastAsia="Proxima Nova" w:hAnsi="Proxima Nova" w:cs="Proxima Nova"/>
          <w:iCs/>
          <w:sz w:val="20"/>
          <w:szCs w:val="20"/>
        </w:rPr>
        <w:t>DevOps Engineer</w:t>
      </w:r>
    </w:p>
    <w:p w14:paraId="7BB56754" w14:textId="75F2690B" w:rsidR="00601F81" w:rsidRPr="007B48BE" w:rsidRDefault="007B48BE" w:rsidP="00BF1124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i/>
          <w:sz w:val="20"/>
          <w:szCs w:val="20"/>
        </w:rPr>
      </w:pPr>
      <w:r w:rsidRPr="007B48BE">
        <w:rPr>
          <w:rFonts w:ascii="Proxima Nova" w:eastAsia="Proxima Nova" w:hAnsi="Proxima Nova" w:cs="Proxima Nova"/>
          <w:i/>
          <w:sz w:val="20"/>
          <w:szCs w:val="20"/>
        </w:rPr>
        <w:t xml:space="preserve">Lagos, Nigeria | </w:t>
      </w:r>
      <w:r w:rsidR="00C247D5">
        <w:rPr>
          <w:rFonts w:ascii="Proxima Nova" w:eastAsia="Proxima Nova" w:hAnsi="Proxima Nova" w:cs="Proxima Nova"/>
          <w:i/>
          <w:sz w:val="20"/>
          <w:szCs w:val="20"/>
        </w:rPr>
        <w:t xml:space="preserve">| </w:t>
      </w:r>
      <w:r w:rsidR="004C40B9">
        <w:rPr>
          <w:rFonts w:ascii="Proxima Nova" w:eastAsia="Proxima Nova" w:hAnsi="Proxima Nova" w:cs="Proxima Nova"/>
          <w:i/>
          <w:sz w:val="20"/>
          <w:szCs w:val="20"/>
        </w:rPr>
        <w:t xml:space="preserve">December </w:t>
      </w:r>
      <w:r w:rsidR="00BF1124">
        <w:rPr>
          <w:rFonts w:ascii="Proxima Nova" w:eastAsia="Proxima Nova" w:hAnsi="Proxima Nova" w:cs="Proxima Nova"/>
          <w:i/>
          <w:sz w:val="20"/>
          <w:szCs w:val="20"/>
        </w:rPr>
        <w:t xml:space="preserve">2024 </w:t>
      </w:r>
      <w:r w:rsidR="004C40B9">
        <w:rPr>
          <w:rFonts w:ascii="Proxima Nova" w:eastAsia="Proxima Nova" w:hAnsi="Proxima Nova" w:cs="Proxima Nova"/>
          <w:i/>
          <w:sz w:val="20"/>
          <w:szCs w:val="20"/>
        </w:rPr>
        <w:t>–</w:t>
      </w:r>
      <w:r w:rsidR="00BF1124">
        <w:rPr>
          <w:rFonts w:ascii="Proxima Nova" w:eastAsia="Proxima Nova" w:hAnsi="Proxima Nova" w:cs="Proxima Nova"/>
          <w:i/>
          <w:sz w:val="20"/>
          <w:szCs w:val="20"/>
        </w:rPr>
        <w:t xml:space="preserve"> </w:t>
      </w:r>
      <w:r w:rsidR="004C40B9">
        <w:rPr>
          <w:rFonts w:ascii="Proxima Nova" w:eastAsia="Proxima Nova" w:hAnsi="Proxima Nova" w:cs="Proxima Nova"/>
          <w:i/>
          <w:sz w:val="20"/>
          <w:szCs w:val="20"/>
        </w:rPr>
        <w:t xml:space="preserve">May </w:t>
      </w:r>
      <w:r w:rsidR="00BF1124">
        <w:rPr>
          <w:rFonts w:ascii="Proxima Nova" w:eastAsia="Proxima Nova" w:hAnsi="Proxima Nova" w:cs="Proxima Nova"/>
          <w:i/>
          <w:sz w:val="20"/>
          <w:szCs w:val="20"/>
        </w:rPr>
        <w:t>2025</w:t>
      </w:r>
      <w:r w:rsidR="00BF1124">
        <w:rPr>
          <w:rFonts w:ascii="Proxima Nova" w:eastAsia="Proxima Nova" w:hAnsi="Proxima Nova" w:cs="Proxima Nova"/>
          <w:b/>
          <w:sz w:val="20"/>
          <w:szCs w:val="20"/>
        </w:rPr>
        <w:t xml:space="preserve">                                                                                              </w:t>
      </w:r>
    </w:p>
    <w:p w14:paraId="2B11C362" w14:textId="709FA39D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Identified and eliminated inefficiencies in legacy cloud infrastructure by transforming manually provisioned resources into modular, reusable Terraform-based </w:t>
      </w:r>
      <w:proofErr w:type="spellStart"/>
      <w:r w:rsidRPr="005A6E12">
        <w:rPr>
          <w:rFonts w:ascii="Proxima Nova" w:eastAsia="Proxima Nova" w:hAnsi="Proxima Nova" w:cs="Proxima Nova"/>
          <w:sz w:val="20"/>
          <w:szCs w:val="20"/>
        </w:rPr>
        <w:t>IaC</w:t>
      </w:r>
      <w:proofErr w:type="spellEnd"/>
      <w:r w:rsidRPr="005A6E12">
        <w:rPr>
          <w:rFonts w:ascii="Proxima Nova" w:eastAsia="Proxima Nova" w:hAnsi="Proxima Nova" w:cs="Proxima Nova"/>
          <w:sz w:val="20"/>
          <w:szCs w:val="20"/>
        </w:rPr>
        <w:t>, reducing cloud costs by 45.7%, improving resource utilization by 40%, and accelerating deployment times by 35%.</w:t>
      </w:r>
    </w:p>
    <w:p w14:paraId="6381635C" w14:textId="4597E3FF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Developed Terraform templates to provision infrastructures on AWS and Azure, reducing deployment time by 40% and minimizing configuration drift.</w:t>
      </w:r>
    </w:p>
    <w:p w14:paraId="75CDBBAD" w14:textId="7FB5AD62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>Led migration from GitHub to GitLab, enhancing repository security and optimizing CI/CD workflows, reducing infrastructure costs by 25.6%.</w:t>
      </w:r>
    </w:p>
    <w:p w14:paraId="70A5D454" w14:textId="0784056D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>Optimized AWS DynamoDB performance by implementing auto-scaling, optimized indexing, and partition key redesign, improving query efficiency and ensuring 90% availability for AI/ML applications.</w:t>
      </w:r>
    </w:p>
    <w:p w14:paraId="24CF9DB8" w14:textId="6ED0D367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 Implemented proactive monitoring using AWS CloudWatch, reducing system downtime by 20%.</w:t>
      </w:r>
    </w:p>
    <w:p w14:paraId="4BE2516B" w14:textId="4581FC99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Developed and maintained Python scripts to automate infrastructure tasks, debugged deployment issues, and optimized CI/CD pipelines.</w:t>
      </w:r>
    </w:p>
    <w:p w14:paraId="445A4AD7" w14:textId="3884DA20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>Deployed AI/ML applications using AWS services, including EC2 and AWS Amplify, ensuring scalability, reliability, and optimal performance.</w:t>
      </w:r>
    </w:p>
    <w:p w14:paraId="56F5F332" w14:textId="77C7CE85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>Configured and managed Linux-based systems, enhancing system security and performance.</w:t>
      </w:r>
    </w:p>
    <w:p w14:paraId="347F9DE1" w14:textId="1717BA09" w:rsidR="005A6E12" w:rsidRPr="005A6E12" w:rsidRDefault="005A6E12" w:rsidP="005A6E12">
      <w:pPr>
        <w:numPr>
          <w:ilvl w:val="0"/>
          <w:numId w:val="16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Worked in Agile sprints, collaborating with developers and data scientists, and contributed to documentation in Confluence.</w:t>
      </w:r>
    </w:p>
    <w:p w14:paraId="5C2F2AB5" w14:textId="77777777" w:rsidR="005A6E12" w:rsidRDefault="005A6E12" w:rsidP="005A6E12">
      <w:pPr>
        <w:keepNext/>
        <w:keepLines/>
        <w:tabs>
          <w:tab w:val="right" w:pos="10800"/>
        </w:tabs>
        <w:jc w:val="both"/>
      </w:pPr>
    </w:p>
    <w:p w14:paraId="7DB71B5E" w14:textId="7270A979" w:rsidR="005A6E12" w:rsidRPr="004C40B9" w:rsidRDefault="005A6E12" w:rsidP="005A6E12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b/>
          <w:bCs/>
          <w:sz w:val="20"/>
          <w:szCs w:val="20"/>
        </w:rPr>
        <w:t>Cloud</w:t>
      </w:r>
      <w:r>
        <w:rPr>
          <w:rFonts w:ascii="Proxima Nova" w:eastAsia="Proxima Nova" w:hAnsi="Proxima Nova" w:cs="Proxima Nova"/>
          <w:b/>
          <w:bCs/>
          <w:sz w:val="20"/>
          <w:szCs w:val="20"/>
        </w:rPr>
        <w:t xml:space="preserve"> </w:t>
      </w:r>
      <w:r w:rsidRPr="005A6E12">
        <w:rPr>
          <w:rFonts w:ascii="Proxima Nova" w:eastAsia="Proxima Nova" w:hAnsi="Proxima Nova" w:cs="Proxima Nova"/>
          <w:b/>
          <w:bCs/>
          <w:sz w:val="20"/>
          <w:szCs w:val="20"/>
        </w:rPr>
        <w:t>Sphere Technologies (Contract)</w:t>
      </w:r>
      <w:r w:rsidRPr="005A6E12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 w:rsidRPr="004C40B9">
        <w:rPr>
          <w:rFonts w:ascii="Proxima Nova" w:eastAsia="Proxima Nova" w:hAnsi="Proxima Nova" w:cs="Proxima Nova"/>
          <w:sz w:val="20"/>
          <w:szCs w:val="20"/>
        </w:rPr>
        <w:t xml:space="preserve">– </w:t>
      </w:r>
      <w:r w:rsidRPr="004C40B9">
        <w:rPr>
          <w:rFonts w:ascii="Proxima Nova" w:eastAsia="Proxima Nova" w:hAnsi="Proxima Nova" w:cs="Proxima Nova"/>
          <w:iCs/>
          <w:sz w:val="20"/>
          <w:szCs w:val="20"/>
        </w:rPr>
        <w:t>Systems Engineer</w:t>
      </w:r>
    </w:p>
    <w:p w14:paraId="249B40E9" w14:textId="751A72EC" w:rsidR="0079647D" w:rsidRPr="0079647D" w:rsidRDefault="005A6E12" w:rsidP="0079647D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i/>
          <w:sz w:val="20"/>
          <w:szCs w:val="20"/>
        </w:rPr>
      </w:pPr>
      <w:r w:rsidRPr="005A6E12">
        <w:rPr>
          <w:rFonts w:ascii="Proxima Nova" w:eastAsia="Proxima Nova" w:hAnsi="Proxima Nova" w:cs="Proxima Nova"/>
          <w:i/>
          <w:sz w:val="20"/>
          <w:szCs w:val="20"/>
        </w:rPr>
        <w:t>A</w:t>
      </w:r>
      <w:r>
        <w:rPr>
          <w:rFonts w:ascii="Proxima Nova" w:eastAsia="Proxima Nova" w:hAnsi="Proxima Nova" w:cs="Proxima Nova"/>
          <w:i/>
          <w:sz w:val="20"/>
          <w:szCs w:val="20"/>
        </w:rPr>
        <w:t>kure</w:t>
      </w:r>
      <w:r w:rsidRPr="005A6E12">
        <w:rPr>
          <w:rFonts w:ascii="Proxima Nova" w:eastAsia="Proxima Nova" w:hAnsi="Proxima Nova" w:cs="Proxima Nova"/>
          <w:i/>
          <w:sz w:val="20"/>
          <w:szCs w:val="20"/>
        </w:rPr>
        <w:t xml:space="preserve">, Nigeria | </w:t>
      </w:r>
      <w:r>
        <w:rPr>
          <w:rFonts w:ascii="Proxima Nova" w:eastAsia="Proxima Nova" w:hAnsi="Proxima Nova" w:cs="Proxima Nova"/>
          <w:i/>
          <w:sz w:val="20"/>
          <w:szCs w:val="20"/>
        </w:rPr>
        <w:t>June</w:t>
      </w:r>
      <w:r w:rsidRPr="005A6E12">
        <w:rPr>
          <w:rFonts w:ascii="Proxima Nova" w:eastAsia="Proxima Nova" w:hAnsi="Proxima Nova" w:cs="Proxima Nova"/>
          <w:i/>
          <w:sz w:val="20"/>
          <w:szCs w:val="20"/>
        </w:rPr>
        <w:t xml:space="preserve"> 202</w:t>
      </w:r>
      <w:r>
        <w:rPr>
          <w:rFonts w:ascii="Proxima Nova" w:eastAsia="Proxima Nova" w:hAnsi="Proxima Nova" w:cs="Proxima Nova"/>
          <w:i/>
          <w:sz w:val="20"/>
          <w:szCs w:val="20"/>
        </w:rPr>
        <w:t>4</w:t>
      </w:r>
      <w:r w:rsidRPr="005A6E12">
        <w:rPr>
          <w:rFonts w:ascii="Proxima Nova" w:eastAsia="Proxima Nova" w:hAnsi="Proxima Nova" w:cs="Proxima Nova"/>
          <w:i/>
          <w:sz w:val="20"/>
          <w:szCs w:val="20"/>
        </w:rPr>
        <w:t xml:space="preserve"> –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July </w:t>
      </w:r>
      <w:r w:rsidRPr="005A6E12">
        <w:rPr>
          <w:rFonts w:ascii="Proxima Nova" w:eastAsia="Proxima Nova" w:hAnsi="Proxima Nova" w:cs="Proxima Nova"/>
          <w:i/>
          <w:sz w:val="20"/>
          <w:szCs w:val="20"/>
        </w:rPr>
        <w:t>202</w:t>
      </w:r>
      <w:r>
        <w:rPr>
          <w:rFonts w:ascii="Proxima Nova" w:eastAsia="Proxima Nova" w:hAnsi="Proxima Nova" w:cs="Proxima Nova"/>
          <w:i/>
          <w:sz w:val="20"/>
          <w:szCs w:val="20"/>
        </w:rPr>
        <w:t>5</w:t>
      </w:r>
    </w:p>
    <w:p w14:paraId="3AD06227" w14:textId="77777777" w:rsidR="005A6E12" w:rsidRDefault="005A6E12" w:rsidP="005A6E12">
      <w:pPr>
        <w:numPr>
          <w:ilvl w:val="0"/>
          <w:numId w:val="18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Managed network infrastructure for high availability and performance.</w:t>
      </w:r>
    </w:p>
    <w:p w14:paraId="632E7A28" w14:textId="2AE1FDBF" w:rsidR="005A6E12" w:rsidRPr="005A6E12" w:rsidRDefault="005A6E12" w:rsidP="005A6E12">
      <w:pPr>
        <w:numPr>
          <w:ilvl w:val="0"/>
          <w:numId w:val="18"/>
        </w:numPr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Configured and secured Linux-based systems for enterprise use.</w:t>
      </w:r>
    </w:p>
    <w:p w14:paraId="770C91BC" w14:textId="53B5E4BA" w:rsidR="00A33307" w:rsidRPr="00BC7D5C" w:rsidRDefault="005A6E12" w:rsidP="00BC7D5C">
      <w:pPr>
        <w:numPr>
          <w:ilvl w:val="0"/>
          <w:numId w:val="18"/>
        </w:numPr>
        <w:spacing w:before="100" w:beforeAutospacing="1" w:after="100" w:afterAutospacing="1"/>
        <w:rPr>
          <w:rFonts w:ascii="Proxima Nova" w:eastAsia="Proxima Nova" w:hAnsi="Proxima Nova" w:cs="Proxima Nova"/>
          <w:sz w:val="20"/>
          <w:szCs w:val="20"/>
        </w:rPr>
      </w:pPr>
      <w:r w:rsidRPr="005A6E12">
        <w:rPr>
          <w:rFonts w:ascii="Proxima Nova" w:eastAsia="Proxima Nova" w:hAnsi="Proxima Nova" w:cs="Proxima Nova"/>
          <w:sz w:val="20"/>
          <w:szCs w:val="20"/>
        </w:rPr>
        <w:t xml:space="preserve"> Performed data analysis and reporting using SQL.</w:t>
      </w:r>
    </w:p>
    <w:p w14:paraId="37457C4F" w14:textId="4AA7D704" w:rsidR="00A33307" w:rsidRDefault="00A33307" w:rsidP="00A33307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 xml:space="preserve"> </w:t>
      </w:r>
      <w:r w:rsidRPr="00A33307">
        <w:rPr>
          <w:rFonts w:ascii="Proxima Nova" w:eastAsia="Proxima Nova" w:hAnsi="Proxima Nova" w:cs="Proxima Nova"/>
          <w:b/>
          <w:color w:val="073763"/>
          <w:sz w:val="20"/>
          <w:szCs w:val="20"/>
        </w:rPr>
        <w:t>LICENSES &amp; CERTIFICATIONS</w:t>
      </w:r>
    </w:p>
    <w:p w14:paraId="62C25D3C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</w:p>
    <w:p w14:paraId="557FAF2C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127616">
        <w:rPr>
          <w:rFonts w:ascii="Proxima Nova" w:eastAsia="Proxima Nova" w:hAnsi="Proxima Nova" w:cs="Proxima Nova"/>
          <w:b/>
          <w:sz w:val="20"/>
          <w:szCs w:val="20"/>
        </w:rPr>
        <w:t xml:space="preserve">AWS Solution Architect – Associate                                                                                                          </w:t>
      </w:r>
    </w:p>
    <w:p w14:paraId="1E7005CD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i/>
          <w:sz w:val="20"/>
          <w:szCs w:val="20"/>
        </w:rPr>
        <w:t xml:space="preserve">Amazon Web Services - </w:t>
      </w:r>
      <w:r w:rsidRPr="00127616">
        <w:rPr>
          <w:rFonts w:ascii="Proxima Nova" w:eastAsia="Proxima Nova" w:hAnsi="Proxima Nova" w:cs="Proxima Nova"/>
          <w:sz w:val="20"/>
          <w:szCs w:val="20"/>
        </w:rPr>
        <w:t xml:space="preserve">Issued May 2025 </w:t>
      </w:r>
    </w:p>
    <w:p w14:paraId="4A9B42A5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sz w:val="20"/>
          <w:szCs w:val="20"/>
        </w:rPr>
        <w:t>Validated skills in designing secure, cost-efficient and scalable cloud architectures using AWS services including EC2, S3, RDS, Lambda, VPC and more. Proficient in deploying and managing cloud infrastructure based on best practices.</w:t>
      </w:r>
    </w:p>
    <w:p w14:paraId="41587E1F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7AEB3E5B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127616">
        <w:rPr>
          <w:rFonts w:ascii="Proxima Nova" w:eastAsia="Proxima Nova" w:hAnsi="Proxima Nova" w:cs="Proxima Nova"/>
          <w:b/>
          <w:sz w:val="20"/>
          <w:szCs w:val="20"/>
        </w:rPr>
        <w:t>AWS Certified Cloud Practitioner</w:t>
      </w:r>
    </w:p>
    <w:p w14:paraId="2DC413C2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i/>
          <w:sz w:val="20"/>
          <w:szCs w:val="20"/>
        </w:rPr>
        <w:t xml:space="preserve">Amazon Web Services - </w:t>
      </w:r>
      <w:r w:rsidRPr="00127616">
        <w:rPr>
          <w:rFonts w:ascii="Proxima Nova" w:eastAsia="Proxima Nova" w:hAnsi="Proxima Nova" w:cs="Proxima Nova"/>
          <w:sz w:val="20"/>
          <w:szCs w:val="20"/>
        </w:rPr>
        <w:t>Issued January 2025</w:t>
      </w:r>
    </w:p>
    <w:p w14:paraId="5636C621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sz w:val="20"/>
          <w:szCs w:val="20"/>
        </w:rPr>
        <w:t>Strong foundation in cloud computing concepts, AWS core services, cloud architecture principles, and the AWS shared responsibility model.</w:t>
      </w:r>
    </w:p>
    <w:p w14:paraId="0E5BB2DD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5D0D1375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59B05FF8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127616">
        <w:rPr>
          <w:rFonts w:ascii="Proxima Nova" w:eastAsia="Proxima Nova" w:hAnsi="Proxima Nova" w:cs="Proxima Nova"/>
          <w:b/>
          <w:sz w:val="20"/>
          <w:szCs w:val="20"/>
        </w:rPr>
        <w:t>Software Engineering Certificate (Backend Specialization)</w:t>
      </w:r>
    </w:p>
    <w:p w14:paraId="5E5E9F95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i/>
          <w:sz w:val="20"/>
          <w:szCs w:val="20"/>
        </w:rPr>
        <w:t xml:space="preserve">ALX AFRICA - </w:t>
      </w:r>
      <w:r w:rsidRPr="00127616">
        <w:rPr>
          <w:rFonts w:ascii="Proxima Nova" w:eastAsia="Proxima Nova" w:hAnsi="Proxima Nova" w:cs="Proxima Nova"/>
          <w:sz w:val="20"/>
          <w:szCs w:val="20"/>
        </w:rPr>
        <w:t>Issued September 2024</w:t>
      </w:r>
    </w:p>
    <w:p w14:paraId="6F1D05F2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sz w:val="20"/>
          <w:szCs w:val="20"/>
        </w:rPr>
        <w:t>Completed hands-on training in full-stack development using Python, C, JavaScript, Node.js, React.js, MongoDB, SQL, MySQL, Chef and Puppet. Gained operational experience in Linux system administration, Nginx and basic network configuration.</w:t>
      </w:r>
    </w:p>
    <w:p w14:paraId="477A078E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2F80A921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127616">
        <w:rPr>
          <w:rFonts w:ascii="Proxima Nova" w:eastAsia="Proxima Nova" w:hAnsi="Proxima Nova" w:cs="Proxima Nova"/>
          <w:b/>
          <w:sz w:val="20"/>
          <w:szCs w:val="20"/>
        </w:rPr>
        <w:t>Fortinet Certified Fundamentals in Cyber Security</w:t>
      </w:r>
    </w:p>
    <w:p w14:paraId="75E528F5" w14:textId="77777777" w:rsidR="0084677A" w:rsidRPr="00127616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i/>
          <w:sz w:val="20"/>
          <w:szCs w:val="20"/>
        </w:rPr>
        <w:t xml:space="preserve">Fortinet - </w:t>
      </w:r>
      <w:r w:rsidRPr="00127616">
        <w:rPr>
          <w:rFonts w:ascii="Proxima Nova" w:eastAsia="Proxima Nova" w:hAnsi="Proxima Nova" w:cs="Proxima Nova"/>
          <w:sz w:val="20"/>
          <w:szCs w:val="20"/>
        </w:rPr>
        <w:t>Issued August 2024</w:t>
      </w:r>
    </w:p>
    <w:p w14:paraId="73613444" w14:textId="55629FC3" w:rsidR="0084677A" w:rsidRDefault="0084677A" w:rsidP="00127616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  <w:r w:rsidRPr="00127616">
        <w:rPr>
          <w:rFonts w:ascii="Proxima Nova" w:eastAsia="Proxima Nova" w:hAnsi="Proxima Nova" w:cs="Proxima Nova"/>
          <w:sz w:val="20"/>
          <w:szCs w:val="20"/>
        </w:rPr>
        <w:t>Demonstrated knowledge in cybersecurity basics, threat analysis and mitigation, and strategies for managing emerging cyber risks.</w:t>
      </w:r>
    </w:p>
    <w:p w14:paraId="5144B418" w14:textId="77777777" w:rsidR="00613727" w:rsidRDefault="00613727" w:rsidP="00404FF4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</w:p>
    <w:p w14:paraId="7B4BD43E" w14:textId="64B3655E" w:rsidR="00404FF4" w:rsidRDefault="00404FF4" w:rsidP="00404FF4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>EDUCATION</w:t>
      </w:r>
    </w:p>
    <w:p w14:paraId="271A4BA8" w14:textId="01684C5C" w:rsidR="00404FF4" w:rsidRDefault="00404FF4" w:rsidP="00404FF4">
      <w:pPr>
        <w:keepNext/>
        <w:keepLines/>
        <w:tabs>
          <w:tab w:val="right" w:pos="10800"/>
        </w:tabs>
        <w:jc w:val="both"/>
        <w:rPr>
          <w:color w:val="000000"/>
        </w:rPr>
      </w:pPr>
    </w:p>
    <w:p w14:paraId="36D52CB2" w14:textId="7DF3F2D9" w:rsidR="00404FF4" w:rsidRPr="001C575A" w:rsidRDefault="001C575A" w:rsidP="00404FF4">
      <w:pPr>
        <w:keepNext/>
        <w:keepLines/>
        <w:tabs>
          <w:tab w:val="right" w:pos="10800"/>
        </w:tabs>
        <w:jc w:val="both"/>
        <w:rPr>
          <w:color w:val="00000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Federal University of Technology Akure, Akure, Nigeria</w:t>
      </w:r>
      <w:r w:rsidR="00404FF4">
        <w:rPr>
          <w:rFonts w:ascii="Proxima Nova" w:eastAsia="Proxima Nova" w:hAnsi="Proxima Nova" w:cs="Proxima Nova"/>
          <w:b/>
          <w:sz w:val="20"/>
          <w:szCs w:val="20"/>
        </w:rPr>
        <w:tab/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>Jan</w:t>
      </w:r>
      <w:r w:rsidR="0079647D" w:rsidRPr="001C575A">
        <w:rPr>
          <w:rFonts w:ascii="Proxima Nova" w:eastAsia="Proxima Nova" w:hAnsi="Proxima Nova" w:cs="Proxima Nova"/>
          <w:sz w:val="20"/>
          <w:szCs w:val="20"/>
        </w:rPr>
        <w:t>uary</w:t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 xml:space="preserve"> 2017 – Jul</w:t>
      </w:r>
      <w:r w:rsidR="0079647D" w:rsidRPr="001C575A">
        <w:rPr>
          <w:rFonts w:ascii="Proxima Nova" w:eastAsia="Proxima Nova" w:hAnsi="Proxima Nova" w:cs="Proxima Nova"/>
          <w:sz w:val="20"/>
          <w:szCs w:val="20"/>
        </w:rPr>
        <w:t>y</w:t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 xml:space="preserve"> 2023</w:t>
      </w:r>
    </w:p>
    <w:p w14:paraId="52DE05E5" w14:textId="31A156E6" w:rsidR="001C575A" w:rsidRPr="001C575A" w:rsidRDefault="001C575A" w:rsidP="00404FF4">
      <w:pPr>
        <w:jc w:val="both"/>
        <w:rPr>
          <w:bCs/>
          <w:color w:val="000000"/>
        </w:rPr>
      </w:pPr>
      <w:r w:rsidRPr="001C575A">
        <w:rPr>
          <w:rFonts w:ascii="Proxima Nova" w:eastAsia="Proxima Nova" w:hAnsi="Proxima Nova" w:cs="Proxima Nova"/>
          <w:sz w:val="20"/>
          <w:szCs w:val="20"/>
        </w:rPr>
        <w:t>Bachelor of Engineering in Electrical and Electronic Engineering</w:t>
      </w:r>
    </w:p>
    <w:p w14:paraId="17D410B4" w14:textId="3B4CB79A" w:rsidR="00404FF4" w:rsidRPr="001C575A" w:rsidRDefault="00404FF4" w:rsidP="00404FF4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b/>
          <w:i/>
          <w:sz w:val="20"/>
          <w:szCs w:val="20"/>
        </w:rPr>
      </w:pPr>
      <w:r w:rsidRPr="001C575A">
        <w:rPr>
          <w:rFonts w:ascii="Proxima Nova" w:eastAsia="Proxima Nova" w:hAnsi="Proxima Nova" w:cs="Proxima Nova"/>
          <w:i/>
          <w:sz w:val="20"/>
          <w:szCs w:val="20"/>
        </w:rPr>
        <w:t>(Second Class Upper)</w:t>
      </w:r>
    </w:p>
    <w:p w14:paraId="3D918CD4" w14:textId="12B86A2B" w:rsidR="00404FF4" w:rsidRDefault="00404FF4" w:rsidP="00404FF4">
      <w:pPr>
        <w:keepNext/>
        <w:keepLines/>
        <w:tabs>
          <w:tab w:val="right" w:pos="10800"/>
        </w:tabs>
        <w:jc w:val="both"/>
        <w:rPr>
          <w:color w:val="000000"/>
        </w:rPr>
      </w:pPr>
    </w:p>
    <w:p w14:paraId="13D466C7" w14:textId="0EF428D2" w:rsidR="00404FF4" w:rsidRPr="001C575A" w:rsidRDefault="001C575A" w:rsidP="00404FF4">
      <w:pPr>
        <w:keepNext/>
        <w:keepLines/>
        <w:tabs>
          <w:tab w:val="right" w:pos="10800"/>
        </w:tabs>
        <w:jc w:val="both"/>
        <w:rPr>
          <w:color w:val="00000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ALX-AFRICA</w:t>
      </w:r>
      <w:r w:rsidR="00404FF4">
        <w:rPr>
          <w:rFonts w:ascii="Proxima Nova" w:eastAsia="Proxima Nova" w:hAnsi="Proxima Nova" w:cs="Proxima Nova"/>
          <w:b/>
          <w:sz w:val="20"/>
          <w:szCs w:val="20"/>
        </w:rPr>
        <w:tab/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>Aug</w:t>
      </w:r>
      <w:r w:rsidR="0079647D" w:rsidRPr="001C575A">
        <w:rPr>
          <w:rFonts w:ascii="Proxima Nova" w:eastAsia="Proxima Nova" w:hAnsi="Proxima Nova" w:cs="Proxima Nova"/>
          <w:sz w:val="20"/>
          <w:szCs w:val="20"/>
        </w:rPr>
        <w:t>ust</w:t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 xml:space="preserve"> 2023 – Sep</w:t>
      </w:r>
      <w:r w:rsidR="0079647D" w:rsidRPr="001C575A">
        <w:rPr>
          <w:rFonts w:ascii="Proxima Nova" w:eastAsia="Proxima Nova" w:hAnsi="Proxima Nova" w:cs="Proxima Nova"/>
          <w:sz w:val="20"/>
          <w:szCs w:val="20"/>
        </w:rPr>
        <w:t>tember</w:t>
      </w:r>
      <w:r w:rsidR="00404FF4" w:rsidRPr="001C575A">
        <w:rPr>
          <w:rFonts w:ascii="Proxima Nova" w:eastAsia="Proxima Nova" w:hAnsi="Proxima Nova" w:cs="Proxima Nova"/>
          <w:sz w:val="20"/>
          <w:szCs w:val="20"/>
        </w:rPr>
        <w:t xml:space="preserve"> 2024</w:t>
      </w:r>
    </w:p>
    <w:p w14:paraId="1CDB35D1" w14:textId="4FBA769E" w:rsidR="001C575A" w:rsidRPr="001C575A" w:rsidRDefault="005179E2" w:rsidP="001C575A">
      <w:pPr>
        <w:jc w:val="both"/>
        <w:rPr>
          <w:bCs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>Professional</w:t>
      </w:r>
      <w:r w:rsidR="001C575A">
        <w:rPr>
          <w:rFonts w:ascii="Proxima Nova" w:eastAsia="Proxima Nova" w:hAnsi="Proxima Nova" w:cs="Proxima Nova"/>
          <w:sz w:val="20"/>
          <w:szCs w:val="20"/>
        </w:rPr>
        <w:t xml:space="preserve"> Software Engineering Program</w:t>
      </w:r>
    </w:p>
    <w:p w14:paraId="176129A6" w14:textId="279D8948" w:rsidR="00632E2E" w:rsidRDefault="00404FF4" w:rsidP="006D0A99">
      <w:pPr>
        <w:jc w:val="both"/>
        <w:rPr>
          <w:rFonts w:ascii="Proxima Nova" w:eastAsia="Proxima Nova" w:hAnsi="Proxima Nova" w:cs="Proxima Nova"/>
          <w:i/>
          <w:sz w:val="20"/>
          <w:szCs w:val="20"/>
        </w:rPr>
      </w:pPr>
      <w:r>
        <w:rPr>
          <w:rFonts w:ascii="Proxima Nova" w:eastAsia="Proxima Nova" w:hAnsi="Proxima Nova" w:cs="Proxima Nova"/>
          <w:i/>
          <w:sz w:val="20"/>
          <w:szCs w:val="20"/>
        </w:rPr>
        <w:t>(Online-based program focused on software engineering principles)</w:t>
      </w:r>
    </w:p>
    <w:p w14:paraId="2E557BE6" w14:textId="75524882" w:rsidR="00A33307" w:rsidRDefault="00A33307" w:rsidP="00A33307">
      <w:pPr>
        <w:keepNext/>
        <w:keepLines/>
        <w:tabs>
          <w:tab w:val="right" w:pos="10800"/>
        </w:tabs>
        <w:jc w:val="both"/>
        <w:rPr>
          <w:rFonts w:ascii="Proxima Nova" w:eastAsia="Proxima Nova" w:hAnsi="Proxima Nova" w:cs="Proxima Nova"/>
          <w:sz w:val="20"/>
          <w:szCs w:val="20"/>
        </w:rPr>
      </w:pPr>
    </w:p>
    <w:p w14:paraId="207EFDC6" w14:textId="4D40B413" w:rsidR="00A33307" w:rsidRDefault="00A33307" w:rsidP="00A33307">
      <w:pPr>
        <w:keepNext/>
        <w:keepLines/>
        <w:pBdr>
          <w:bottom w:val="single" w:sz="4" w:space="1" w:color="000000"/>
        </w:pBdr>
        <w:jc w:val="both"/>
        <w:rPr>
          <w:rFonts w:ascii="Proxima Nova" w:eastAsia="Proxima Nova" w:hAnsi="Proxima Nova" w:cs="Proxima Nova"/>
          <w:b/>
          <w:color w:val="073763"/>
          <w:sz w:val="20"/>
          <w:szCs w:val="20"/>
        </w:rPr>
      </w:pPr>
      <w:r>
        <w:rPr>
          <w:rFonts w:ascii="Proxima Nova" w:eastAsia="Proxima Nova" w:hAnsi="Proxima Nova" w:cs="Proxima Nova"/>
          <w:b/>
          <w:color w:val="073763"/>
          <w:sz w:val="20"/>
          <w:szCs w:val="20"/>
        </w:rPr>
        <w:t>NOTABLE PROJECTS</w:t>
      </w:r>
    </w:p>
    <w:p w14:paraId="42DA58E4" w14:textId="77777777" w:rsidR="00A33307" w:rsidRDefault="00A33307" w:rsidP="00A33307">
      <w:pPr>
        <w:jc w:val="both"/>
        <w:rPr>
          <w:rFonts w:ascii="Proxima Nova" w:eastAsia="Proxima Nova" w:hAnsi="Proxima Nova" w:cs="Proxima Nova"/>
          <w:bCs/>
          <w:sz w:val="20"/>
          <w:szCs w:val="20"/>
        </w:rPr>
      </w:pPr>
    </w:p>
    <w:p w14:paraId="0D0F5DC2" w14:textId="16266D51" w:rsidR="00A33307" w:rsidRPr="00A33307" w:rsidRDefault="00A33307" w:rsidP="00A33307">
      <w:pPr>
        <w:pStyle w:val="ListParagraph"/>
        <w:keepNext/>
        <w:keepLines/>
        <w:numPr>
          <w:ilvl w:val="0"/>
          <w:numId w:val="23"/>
        </w:numPr>
        <w:tabs>
          <w:tab w:val="right" w:pos="10800"/>
        </w:tabs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 w:rsidRPr="00A33307">
        <w:rPr>
          <w:rFonts w:ascii="Proxima Nova" w:eastAsia="Proxima Nova" w:hAnsi="Proxima Nova" w:cs="Proxima Nova"/>
          <w:b/>
          <w:sz w:val="20"/>
          <w:szCs w:val="20"/>
        </w:rPr>
        <w:t>AWS Cafe Web Server – Highly Available Architectur</w:t>
      </w:r>
      <w:bookmarkStart w:id="0" w:name="_GoBack"/>
      <w:bookmarkEnd w:id="0"/>
      <w:r w:rsidRPr="00A33307">
        <w:rPr>
          <w:rFonts w:ascii="Proxima Nova" w:eastAsia="Proxima Nova" w:hAnsi="Proxima Nova" w:cs="Proxima Nova"/>
          <w:b/>
          <w:sz w:val="20"/>
          <w:szCs w:val="20"/>
        </w:rPr>
        <w:t>e</w:t>
      </w:r>
    </w:p>
    <w:p w14:paraId="1367E77C" w14:textId="77777777" w:rsidR="00A33307" w:rsidRDefault="00A33307" w:rsidP="00A33307">
      <w:pPr>
        <w:pStyle w:val="NoSpacing"/>
        <w:rPr>
          <w:rFonts w:ascii="Proxima Nova" w:eastAsia="Proxima Nova" w:hAnsi="Proxima Nova" w:cs="Proxima Nova"/>
          <w:sz w:val="20"/>
          <w:szCs w:val="20"/>
        </w:rPr>
      </w:pPr>
      <w:r w:rsidRPr="00A33307">
        <w:rPr>
          <w:rFonts w:ascii="Proxima Nova" w:eastAsia="Proxima Nova" w:hAnsi="Proxima Nova" w:cs="Proxima Nova"/>
          <w:sz w:val="20"/>
          <w:szCs w:val="20"/>
        </w:rPr>
        <w:t xml:space="preserve">Designed and implemented a scalable, highly available web architecture for a cafe application using Amazon EC2, S3, RDS, and VPC networking. Applied load balancing, auto-scaling, and IAM security policies. </w:t>
      </w:r>
    </w:p>
    <w:p w14:paraId="64E8D1E0" w14:textId="77777777" w:rsidR="00A33307" w:rsidRDefault="00A33307" w:rsidP="00A33307">
      <w:pPr>
        <w:pStyle w:val="NoSpacing"/>
        <w:rPr>
          <w:rFonts w:ascii="Proxima Nova" w:eastAsia="Proxima Nova" w:hAnsi="Proxima Nova" w:cs="Proxima Nova"/>
          <w:sz w:val="20"/>
          <w:szCs w:val="20"/>
        </w:rPr>
      </w:pPr>
      <w:r w:rsidRPr="00A33307">
        <w:rPr>
          <w:rFonts w:ascii="Proxima Nova" w:eastAsia="Proxima Nova" w:hAnsi="Proxima Nova" w:cs="Proxima Nova"/>
          <w:sz w:val="20"/>
          <w:szCs w:val="20"/>
        </w:rPr>
        <w:t>Automated infrastructure provisioning with Terraform, reducing manual setup time by 70%.</w:t>
      </w:r>
    </w:p>
    <w:p w14:paraId="0C50ACC3" w14:textId="6F39F61E" w:rsidR="00A33307" w:rsidRDefault="00A33307" w:rsidP="00A33307">
      <w:pPr>
        <w:pStyle w:val="NoSpacing"/>
        <w:rPr>
          <w:rFonts w:ascii="Proxima Nova" w:eastAsia="Proxima Nova" w:hAnsi="Proxima Nova" w:cs="Proxima Nova"/>
          <w:sz w:val="20"/>
          <w:szCs w:val="20"/>
        </w:rPr>
      </w:pPr>
      <w:r w:rsidRPr="00A33307">
        <w:rPr>
          <w:rFonts w:ascii="Proxima Nova" w:eastAsia="Proxima Nova" w:hAnsi="Proxima Nova" w:cs="Proxima Nova"/>
          <w:sz w:val="20"/>
          <w:szCs w:val="20"/>
        </w:rPr>
        <w:t>Integrated CI/CD pipelines with GitHub Actions, improving release frequency and reducing deployment errors by 40%.</w:t>
      </w:r>
    </w:p>
    <w:p w14:paraId="1DA3D72F" w14:textId="77777777" w:rsidR="00A33307" w:rsidRDefault="00A33307" w:rsidP="00A33307">
      <w:pPr>
        <w:pStyle w:val="NoSpacing"/>
        <w:rPr>
          <w:rFonts w:ascii="Proxima Nova" w:eastAsia="Proxima Nova" w:hAnsi="Proxima Nova" w:cs="Proxima Nova"/>
          <w:sz w:val="20"/>
          <w:szCs w:val="20"/>
        </w:rPr>
      </w:pPr>
    </w:p>
    <w:p w14:paraId="2E8C1878" w14:textId="6D1DDA0C" w:rsidR="00A33307" w:rsidRPr="00A33307" w:rsidRDefault="00A33307" w:rsidP="00A33307">
      <w:pPr>
        <w:numPr>
          <w:ilvl w:val="0"/>
          <w:numId w:val="18"/>
        </w:numPr>
        <w:rPr>
          <w:rFonts w:ascii="Proxima Nova" w:eastAsia="Proxima Nova" w:hAnsi="Proxima Nova" w:cs="Proxima Nova"/>
          <w:bCs/>
          <w:sz w:val="20"/>
          <w:szCs w:val="20"/>
        </w:rPr>
      </w:pPr>
      <w:r w:rsidRPr="00A33307">
        <w:rPr>
          <w:rFonts w:ascii="Proxima Nova" w:eastAsia="Proxima Nova" w:hAnsi="Proxima Nova" w:cs="Proxima Nova"/>
          <w:b/>
          <w:bCs/>
          <w:sz w:val="20"/>
          <w:szCs w:val="20"/>
        </w:rPr>
        <w:t>Serverless Cafe Application Architecture</w:t>
      </w:r>
      <w:r w:rsidRPr="00A33307"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</w:p>
    <w:p w14:paraId="544154DF" w14:textId="6961D762" w:rsidR="00A9042D" w:rsidRDefault="00A9042D" w:rsidP="00A9042D">
      <w:pPr>
        <w:rPr>
          <w:rFonts w:ascii="Proxima Nova" w:eastAsia="Proxima Nova" w:hAnsi="Proxima Nova" w:cs="Proxima Nova"/>
          <w:bCs/>
          <w:sz w:val="20"/>
          <w:szCs w:val="20"/>
        </w:rPr>
      </w:pPr>
      <w:r w:rsidRPr="00A33307">
        <w:rPr>
          <w:rFonts w:ascii="Proxima Nova" w:eastAsia="Proxima Nova" w:hAnsi="Proxima Nova" w:cs="Proxima Nova"/>
          <w:bCs/>
          <w:sz w:val="20"/>
          <w:szCs w:val="20"/>
        </w:rPr>
        <w:t xml:space="preserve">Built a serverless web application with AWS Lambda, API Gateway, and DynamoDB. </w:t>
      </w:r>
    </w:p>
    <w:p w14:paraId="73315BFA" w14:textId="661BD182" w:rsidR="00A9042D" w:rsidRDefault="00A9042D" w:rsidP="00A9042D">
      <w:pPr>
        <w:rPr>
          <w:rFonts w:ascii="Proxima Nova" w:eastAsia="Proxima Nova" w:hAnsi="Proxima Nova" w:cs="Proxima Nova"/>
          <w:bCs/>
          <w:sz w:val="20"/>
          <w:szCs w:val="20"/>
        </w:rPr>
      </w:pPr>
      <w:r w:rsidRPr="00A9042D">
        <w:rPr>
          <w:rFonts w:ascii="Proxima Nova" w:eastAsia="Proxima Nova" w:hAnsi="Proxima Nova" w:cs="Proxima Nova"/>
          <w:bCs/>
          <w:sz w:val="20"/>
          <w:szCs w:val="20"/>
        </w:rPr>
        <w:t>Hosted static content on S3 + CloudFront, implemented user authentication with Amazon Cognito, and created event-driven workflows.</w:t>
      </w:r>
    </w:p>
    <w:p w14:paraId="26239FB7" w14:textId="4A09C0AC" w:rsidR="00A9042D" w:rsidRPr="00A9042D" w:rsidRDefault="00A9042D" w:rsidP="00A9042D">
      <w:pPr>
        <w:rPr>
          <w:rFonts w:ascii="Proxima Nova" w:eastAsia="Proxima Nova" w:hAnsi="Proxima Nova" w:cs="Proxima Nova"/>
          <w:bCs/>
          <w:sz w:val="20"/>
          <w:szCs w:val="20"/>
        </w:rPr>
      </w:pPr>
      <w:r w:rsidRPr="00A9042D">
        <w:rPr>
          <w:rFonts w:ascii="Proxima Nova" w:eastAsia="Proxima Nova" w:hAnsi="Proxima Nova" w:cs="Proxima Nova"/>
          <w:bCs/>
          <w:sz w:val="20"/>
          <w:szCs w:val="20"/>
        </w:rPr>
        <w:t>Optimized performance and reduced server management overhead by 60% while implementing cost-saving strategies.</w:t>
      </w:r>
    </w:p>
    <w:p w14:paraId="44A66A90" w14:textId="47A26953" w:rsidR="00A9042D" w:rsidRDefault="00A9042D" w:rsidP="00A9042D">
      <w:pPr>
        <w:ind w:left="720"/>
        <w:rPr>
          <w:rFonts w:ascii="Proxima Nova" w:eastAsia="Proxima Nova" w:hAnsi="Proxima Nova" w:cs="Proxima Nova"/>
          <w:sz w:val="20"/>
          <w:szCs w:val="20"/>
        </w:rPr>
      </w:pPr>
    </w:p>
    <w:p w14:paraId="1EB8B070" w14:textId="77777777" w:rsidR="00A33307" w:rsidRPr="00613727" w:rsidRDefault="00A33307" w:rsidP="006D0A99">
      <w:pPr>
        <w:jc w:val="both"/>
        <w:rPr>
          <w:rFonts w:ascii="Proxima Nova" w:eastAsia="Proxima Nova" w:hAnsi="Proxima Nova" w:cs="Proxima Nova"/>
          <w:i/>
          <w:sz w:val="20"/>
          <w:szCs w:val="20"/>
        </w:rPr>
      </w:pPr>
    </w:p>
    <w:sectPr w:rsidR="00A33307" w:rsidRPr="00613727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43354" w14:textId="77777777" w:rsidR="007F3DF0" w:rsidRDefault="007F3DF0">
      <w:r>
        <w:separator/>
      </w:r>
    </w:p>
  </w:endnote>
  <w:endnote w:type="continuationSeparator" w:id="0">
    <w:p w14:paraId="55CB2554" w14:textId="77777777" w:rsidR="007F3DF0" w:rsidRDefault="007F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DD1AB" w14:textId="77777777" w:rsidR="007F3DF0" w:rsidRDefault="007F3DF0">
      <w:r>
        <w:separator/>
      </w:r>
    </w:p>
  </w:footnote>
  <w:footnote w:type="continuationSeparator" w:id="0">
    <w:p w14:paraId="34D5FB49" w14:textId="77777777" w:rsidR="007F3DF0" w:rsidRDefault="007F3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C1E5" w14:textId="77777777" w:rsidR="00E872F2" w:rsidRDefault="00E872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0A6D8D"/>
    <w:multiLevelType w:val="multilevel"/>
    <w:tmpl w:val="1A1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C0B36"/>
    <w:multiLevelType w:val="multilevel"/>
    <w:tmpl w:val="6E7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F2E3C"/>
    <w:multiLevelType w:val="hybridMultilevel"/>
    <w:tmpl w:val="CFFC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5E8F"/>
    <w:multiLevelType w:val="multilevel"/>
    <w:tmpl w:val="C072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B6B8A"/>
    <w:multiLevelType w:val="multilevel"/>
    <w:tmpl w:val="C8ECC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F86F7F"/>
    <w:multiLevelType w:val="hybridMultilevel"/>
    <w:tmpl w:val="7A22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67876"/>
    <w:multiLevelType w:val="multilevel"/>
    <w:tmpl w:val="227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D0222"/>
    <w:multiLevelType w:val="multilevel"/>
    <w:tmpl w:val="FFF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41BEC"/>
    <w:multiLevelType w:val="multilevel"/>
    <w:tmpl w:val="B7A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C47DD"/>
    <w:multiLevelType w:val="multilevel"/>
    <w:tmpl w:val="54B04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640EE3"/>
    <w:multiLevelType w:val="hybridMultilevel"/>
    <w:tmpl w:val="2066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E1CB4"/>
    <w:multiLevelType w:val="multilevel"/>
    <w:tmpl w:val="B89A8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90B3203"/>
    <w:multiLevelType w:val="multilevel"/>
    <w:tmpl w:val="D2AC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A32EE"/>
    <w:multiLevelType w:val="multilevel"/>
    <w:tmpl w:val="3C7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8378F"/>
    <w:multiLevelType w:val="multilevel"/>
    <w:tmpl w:val="68D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D3978"/>
    <w:multiLevelType w:val="hybridMultilevel"/>
    <w:tmpl w:val="C8C246C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74728F4"/>
    <w:multiLevelType w:val="multilevel"/>
    <w:tmpl w:val="8D8A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141FE"/>
    <w:multiLevelType w:val="multilevel"/>
    <w:tmpl w:val="F56A9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C76EC6"/>
    <w:multiLevelType w:val="multilevel"/>
    <w:tmpl w:val="ED325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1"/>
  </w:num>
  <w:num w:numId="3">
    <w:abstractNumId w:val="22"/>
  </w:num>
  <w:num w:numId="4">
    <w:abstractNumId w:val="15"/>
  </w:num>
  <w:num w:numId="5">
    <w:abstractNumId w:val="13"/>
  </w:num>
  <w:num w:numId="6">
    <w:abstractNumId w:val="19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</w:num>
  <w:num w:numId="9">
    <w:abstractNumId w:val="9"/>
  </w:num>
  <w:num w:numId="10">
    <w:abstractNumId w:val="5"/>
  </w:num>
  <w:num w:numId="11">
    <w:abstractNumId w:val="17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11"/>
  </w:num>
  <w:num w:numId="17">
    <w:abstractNumId w:val="20"/>
  </w:num>
  <w:num w:numId="18">
    <w:abstractNumId w:val="18"/>
  </w:num>
  <w:num w:numId="19">
    <w:abstractNumId w:val="10"/>
  </w:num>
  <w:num w:numId="20">
    <w:abstractNumId w:val="12"/>
  </w:num>
  <w:num w:numId="21">
    <w:abstractNumId w:val="16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F2"/>
    <w:rsid w:val="00016435"/>
    <w:rsid w:val="0009224A"/>
    <w:rsid w:val="000A000E"/>
    <w:rsid w:val="000A08F9"/>
    <w:rsid w:val="000A0D40"/>
    <w:rsid w:val="000A4D75"/>
    <w:rsid w:val="000D7D10"/>
    <w:rsid w:val="00103D3C"/>
    <w:rsid w:val="00122553"/>
    <w:rsid w:val="00127616"/>
    <w:rsid w:val="001374D1"/>
    <w:rsid w:val="00174932"/>
    <w:rsid w:val="0018354B"/>
    <w:rsid w:val="001C575A"/>
    <w:rsid w:val="001E6EE7"/>
    <w:rsid w:val="002326E5"/>
    <w:rsid w:val="00250E09"/>
    <w:rsid w:val="00281573"/>
    <w:rsid w:val="00281B25"/>
    <w:rsid w:val="00287829"/>
    <w:rsid w:val="0029383D"/>
    <w:rsid w:val="002A2EF2"/>
    <w:rsid w:val="002F66FC"/>
    <w:rsid w:val="003046E6"/>
    <w:rsid w:val="0031257D"/>
    <w:rsid w:val="00353F28"/>
    <w:rsid w:val="003576F1"/>
    <w:rsid w:val="00371413"/>
    <w:rsid w:val="00377D3A"/>
    <w:rsid w:val="003833D5"/>
    <w:rsid w:val="003A13DB"/>
    <w:rsid w:val="003A2C23"/>
    <w:rsid w:val="003B7A91"/>
    <w:rsid w:val="003C11E4"/>
    <w:rsid w:val="003C2056"/>
    <w:rsid w:val="00401C31"/>
    <w:rsid w:val="00404FF4"/>
    <w:rsid w:val="00425CC6"/>
    <w:rsid w:val="00457A82"/>
    <w:rsid w:val="00474C16"/>
    <w:rsid w:val="00475777"/>
    <w:rsid w:val="00492BA3"/>
    <w:rsid w:val="00495B63"/>
    <w:rsid w:val="004C40B9"/>
    <w:rsid w:val="004C6B55"/>
    <w:rsid w:val="004F7D2A"/>
    <w:rsid w:val="005179E2"/>
    <w:rsid w:val="00522E47"/>
    <w:rsid w:val="00544B36"/>
    <w:rsid w:val="00550DE9"/>
    <w:rsid w:val="005A6E12"/>
    <w:rsid w:val="005C3BAF"/>
    <w:rsid w:val="005D0884"/>
    <w:rsid w:val="005E3C42"/>
    <w:rsid w:val="005F3F88"/>
    <w:rsid w:val="00601F81"/>
    <w:rsid w:val="00613727"/>
    <w:rsid w:val="00632E2E"/>
    <w:rsid w:val="00633D69"/>
    <w:rsid w:val="00637237"/>
    <w:rsid w:val="00690224"/>
    <w:rsid w:val="0069553B"/>
    <w:rsid w:val="006A11D7"/>
    <w:rsid w:val="006B2521"/>
    <w:rsid w:val="006D0A99"/>
    <w:rsid w:val="006D1D3E"/>
    <w:rsid w:val="007304AF"/>
    <w:rsid w:val="00733469"/>
    <w:rsid w:val="00734264"/>
    <w:rsid w:val="00743FA7"/>
    <w:rsid w:val="00787619"/>
    <w:rsid w:val="007934E5"/>
    <w:rsid w:val="007941E8"/>
    <w:rsid w:val="0079647D"/>
    <w:rsid w:val="007A0B7D"/>
    <w:rsid w:val="007A111C"/>
    <w:rsid w:val="007B48BE"/>
    <w:rsid w:val="007C0AE3"/>
    <w:rsid w:val="007D4191"/>
    <w:rsid w:val="007E4133"/>
    <w:rsid w:val="007F3DF0"/>
    <w:rsid w:val="00836CB8"/>
    <w:rsid w:val="00840309"/>
    <w:rsid w:val="0084677A"/>
    <w:rsid w:val="00884AB0"/>
    <w:rsid w:val="008A00F0"/>
    <w:rsid w:val="008A478E"/>
    <w:rsid w:val="008B300E"/>
    <w:rsid w:val="008C0F05"/>
    <w:rsid w:val="008D157C"/>
    <w:rsid w:val="008D4652"/>
    <w:rsid w:val="008E23DD"/>
    <w:rsid w:val="008E602A"/>
    <w:rsid w:val="00904D4E"/>
    <w:rsid w:val="0091014A"/>
    <w:rsid w:val="0091262F"/>
    <w:rsid w:val="00914A84"/>
    <w:rsid w:val="00921BD0"/>
    <w:rsid w:val="00926EC7"/>
    <w:rsid w:val="00964E2B"/>
    <w:rsid w:val="00971599"/>
    <w:rsid w:val="00971756"/>
    <w:rsid w:val="00987493"/>
    <w:rsid w:val="009938CA"/>
    <w:rsid w:val="009C2EFE"/>
    <w:rsid w:val="009C3AEF"/>
    <w:rsid w:val="009F0841"/>
    <w:rsid w:val="00A033B2"/>
    <w:rsid w:val="00A24E13"/>
    <w:rsid w:val="00A33307"/>
    <w:rsid w:val="00A50F05"/>
    <w:rsid w:val="00A863FF"/>
    <w:rsid w:val="00A9042D"/>
    <w:rsid w:val="00A92E4C"/>
    <w:rsid w:val="00AB430D"/>
    <w:rsid w:val="00AC296A"/>
    <w:rsid w:val="00AE1200"/>
    <w:rsid w:val="00B119CD"/>
    <w:rsid w:val="00B21956"/>
    <w:rsid w:val="00B2721D"/>
    <w:rsid w:val="00B32FC1"/>
    <w:rsid w:val="00B42D66"/>
    <w:rsid w:val="00B54084"/>
    <w:rsid w:val="00B563CB"/>
    <w:rsid w:val="00B6342F"/>
    <w:rsid w:val="00B91742"/>
    <w:rsid w:val="00BA5D1A"/>
    <w:rsid w:val="00BB3CEE"/>
    <w:rsid w:val="00BC7D5C"/>
    <w:rsid w:val="00BF1124"/>
    <w:rsid w:val="00C05768"/>
    <w:rsid w:val="00C247D5"/>
    <w:rsid w:val="00C4091E"/>
    <w:rsid w:val="00C50977"/>
    <w:rsid w:val="00C71E03"/>
    <w:rsid w:val="00C83392"/>
    <w:rsid w:val="00CC7981"/>
    <w:rsid w:val="00CD511A"/>
    <w:rsid w:val="00CF5BE1"/>
    <w:rsid w:val="00D07A1D"/>
    <w:rsid w:val="00D17B6E"/>
    <w:rsid w:val="00D24627"/>
    <w:rsid w:val="00D2480B"/>
    <w:rsid w:val="00D31E23"/>
    <w:rsid w:val="00D31EB3"/>
    <w:rsid w:val="00D61B75"/>
    <w:rsid w:val="00D77AC9"/>
    <w:rsid w:val="00DC20DB"/>
    <w:rsid w:val="00DD0544"/>
    <w:rsid w:val="00DD386F"/>
    <w:rsid w:val="00DE02E9"/>
    <w:rsid w:val="00DE7DB7"/>
    <w:rsid w:val="00DF1826"/>
    <w:rsid w:val="00DF7A03"/>
    <w:rsid w:val="00E50364"/>
    <w:rsid w:val="00E64226"/>
    <w:rsid w:val="00E831FA"/>
    <w:rsid w:val="00E872F2"/>
    <w:rsid w:val="00E95DAF"/>
    <w:rsid w:val="00EB0DD2"/>
    <w:rsid w:val="00EB23DE"/>
    <w:rsid w:val="00EC3322"/>
    <w:rsid w:val="00EC788F"/>
    <w:rsid w:val="00EF6955"/>
    <w:rsid w:val="00EF7C3D"/>
    <w:rsid w:val="00F01E7C"/>
    <w:rsid w:val="00F1366D"/>
    <w:rsid w:val="00F20987"/>
    <w:rsid w:val="00F21FF7"/>
    <w:rsid w:val="00F53B5E"/>
    <w:rsid w:val="00F64D1E"/>
    <w:rsid w:val="00F65705"/>
    <w:rsid w:val="00F773D0"/>
    <w:rsid w:val="00FA0D04"/>
    <w:rsid w:val="00FC4480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3C3"/>
  <w15:docId w15:val="{9015E5E3-761A-DD49-88EE-F91E6764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A0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F66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E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175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C6B55"/>
  </w:style>
  <w:style w:type="paragraph" w:styleId="NormalWeb">
    <w:name w:val="Normal (Web)"/>
    <w:basedOn w:val="Normal"/>
    <w:uiPriority w:val="99"/>
    <w:semiHidden/>
    <w:unhideWhenUsed/>
    <w:rsid w:val="00404F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4FF4"/>
    <w:rPr>
      <w:b/>
      <w:bCs/>
    </w:rPr>
  </w:style>
  <w:style w:type="character" w:styleId="Emphasis">
    <w:name w:val="Emphasis"/>
    <w:basedOn w:val="DefaultParagraphFont"/>
    <w:uiPriority w:val="20"/>
    <w:qFormat/>
    <w:rsid w:val="00404F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4FF4"/>
    <w:rPr>
      <w:rFonts w:ascii="Times New Roman" w:eastAsia="Times New Roman" w:hAnsi="Times New Roman" w:cs="Times New Roman"/>
      <w:color w:val="434343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0A0D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330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mex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ayomi-robert-onawo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mex96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2024-12-28T05:33:00Z</cp:lastPrinted>
  <dcterms:created xsi:type="dcterms:W3CDTF">2025-08-13T12:05:00Z</dcterms:created>
  <dcterms:modified xsi:type="dcterms:W3CDTF">2025-08-13T12:54:00Z</dcterms:modified>
</cp:coreProperties>
</file>